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F5A1DEC" w14:textId="77777777" w:rsidR="00000000" w:rsidRDefault="0016183C">
      <w:pPr>
        <w:pStyle w:val="Heading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RESUME</w:t>
      </w:r>
    </w:p>
    <w:p w14:paraId="0F3AA261" w14:textId="77777777" w:rsidR="00000000" w:rsidRDefault="0016183C">
      <w:pPr>
        <w:pStyle w:val="Heading"/>
        <w:rPr>
          <w:sz w:val="28"/>
          <w:szCs w:val="28"/>
        </w:rPr>
      </w:pPr>
    </w:p>
    <w:p w14:paraId="57742D31" w14:textId="77777777" w:rsidR="00000000" w:rsidRDefault="0016183C">
      <w:pPr>
        <w:pStyle w:val="Heading"/>
        <w:rPr>
          <w:sz w:val="28"/>
          <w:szCs w:val="28"/>
        </w:rPr>
      </w:pPr>
    </w:p>
    <w:p w14:paraId="1EF6955B" w14:textId="77777777" w:rsidR="00000000" w:rsidRDefault="0016183C">
      <w:pPr>
        <w:jc w:val="both"/>
      </w:pPr>
      <w:r>
        <w:rPr>
          <w:b/>
          <w:bCs/>
          <w:iCs/>
          <w:sz w:val="28"/>
          <w:szCs w:val="28"/>
        </w:rPr>
        <w:t>KISHAN KUMAR</w:t>
      </w:r>
    </w:p>
    <w:p w14:paraId="74CC94C1" w14:textId="77777777" w:rsidR="00000000" w:rsidRDefault="0016183C">
      <w:pPr>
        <w:jc w:val="both"/>
      </w:pPr>
      <w:r>
        <w:t xml:space="preserve">Address:-Ward no. 11 </w:t>
      </w:r>
    </w:p>
    <w:p w14:paraId="6773A201" w14:textId="77777777" w:rsidR="00000000" w:rsidRDefault="0016183C">
      <w:pPr>
        <w:jc w:val="both"/>
      </w:pPr>
      <w:r>
        <w:t>Swarn nagar Tamkuhi Road</w:t>
      </w:r>
    </w:p>
    <w:p w14:paraId="5A1ADDCC" w14:textId="77777777" w:rsidR="00000000" w:rsidRDefault="0016183C">
      <w:pPr>
        <w:jc w:val="both"/>
      </w:pPr>
      <w:r>
        <w:t>Post:-Seorahi</w:t>
      </w:r>
    </w:p>
    <w:p w14:paraId="53BBC85B" w14:textId="77777777" w:rsidR="00000000" w:rsidRDefault="0016183C">
      <w:pPr>
        <w:jc w:val="both"/>
      </w:pPr>
      <w:r>
        <w:t>District:-Kushinagar</w:t>
      </w:r>
    </w:p>
    <w:p w14:paraId="66021E74" w14:textId="77777777" w:rsidR="00000000" w:rsidRDefault="0016183C">
      <w:pPr>
        <w:jc w:val="both"/>
        <w:rPr>
          <w:b/>
          <w:bCs/>
        </w:rPr>
      </w:pPr>
      <w:r>
        <w:t>Uttar Pradesh -</w:t>
      </w:r>
      <w:r>
        <w:rPr>
          <w:lang w:val="de-DE"/>
        </w:rPr>
        <w:t>274406</w:t>
      </w:r>
      <w:r>
        <w:rPr>
          <w:lang w:val="de-DE"/>
        </w:rPr>
        <w:tab/>
      </w:r>
      <w:r>
        <w:rPr>
          <w:b/>
          <w:bCs/>
          <w:lang w:val="de-DE"/>
        </w:rPr>
        <w:t xml:space="preserve">          </w:t>
      </w:r>
    </w:p>
    <w:p w14:paraId="7A572858" w14:textId="77777777" w:rsidR="00000000" w:rsidRDefault="0016183C">
      <w:pPr>
        <w:ind w:right="-1260"/>
        <w:jc w:val="both"/>
        <w:rPr>
          <w:b/>
          <w:bCs/>
        </w:rPr>
      </w:pPr>
      <w:r>
        <w:rPr>
          <w:b/>
          <w:bCs/>
        </w:rPr>
        <w:t>E-mail:</w:t>
      </w:r>
      <w:r>
        <w:rPr>
          <w:b/>
          <w:bCs/>
          <w:color w:val="0000FF"/>
        </w:rPr>
        <w:t>kishanmadhesiya@gmail.com</w:t>
      </w:r>
    </w:p>
    <w:p w14:paraId="7CB3C0DC" w14:textId="77777777" w:rsidR="00000000" w:rsidRDefault="0016183C">
      <w:pPr>
        <w:ind w:right="-1260"/>
        <w:rPr>
          <w:b/>
          <w:sz w:val="28"/>
          <w:szCs w:val="28"/>
        </w:rPr>
      </w:pPr>
      <w:r>
        <w:rPr>
          <w:b/>
          <w:bCs/>
        </w:rPr>
        <w:t>Mob No.: +91-9718502489</w:t>
      </w:r>
    </w:p>
    <w:tbl>
      <w:tblPr>
        <w:tblW w:w="0" w:type="auto"/>
        <w:tblInd w:w="-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52"/>
        <w:gridCol w:w="7081"/>
      </w:tblGrid>
      <w:tr w:rsidR="00000000" w14:paraId="6C1BAF84" w14:textId="77777777">
        <w:trPr>
          <w:trHeight w:val="1430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16FAB2BB" w14:textId="77777777" w:rsidR="00000000" w:rsidRDefault="0016183C">
            <w:r>
              <w:rPr>
                <w:b/>
                <w:sz w:val="28"/>
                <w:szCs w:val="28"/>
              </w:rPr>
              <w:t>CAREER OBJECTIVE</w:t>
            </w:r>
          </w:p>
        </w:tc>
        <w:tc>
          <w:tcPr>
            <w:tcW w:w="7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77EAF" w14:textId="77777777" w:rsidR="00000000" w:rsidRDefault="0016183C">
            <w:r>
              <w:t>To be ahead in time and keep taking up challe</w:t>
            </w:r>
            <w:r>
              <w:t>nging and dynamic work while performing my level best. Seeking a challenging position with opportunities for career advancement and learning. Seeking an opportunity to utilize my skills and abilities and to prove myself as an asset of the organization.</w:t>
            </w:r>
          </w:p>
          <w:p w14:paraId="76B3D5BD" w14:textId="77777777" w:rsidR="00000000" w:rsidRDefault="0016183C">
            <w:pPr>
              <w:pStyle w:val="BodyText2"/>
              <w:spacing w:after="0" w:line="0" w:lineRule="atLeast"/>
              <w:jc w:val="both"/>
            </w:pPr>
          </w:p>
        </w:tc>
      </w:tr>
    </w:tbl>
    <w:p w14:paraId="7D293E88" w14:textId="77777777" w:rsidR="00000000" w:rsidRDefault="0016183C">
      <w:pPr>
        <w:pStyle w:val="Style20ptBottomSinglesolidlineAuto05ptLinewidth"/>
        <w:pBdr>
          <w:bottom w:val="thinThickSmallGap" w:sz="24" w:space="0" w:color="000000"/>
        </w:pBdr>
        <w:rPr>
          <w:b/>
          <w:sz w:val="28"/>
          <w:szCs w:val="28"/>
          <w:lang w:val="pt-BR"/>
        </w:rPr>
      </w:pPr>
    </w:p>
    <w:p w14:paraId="3250D0AF" w14:textId="77777777" w:rsidR="00000000" w:rsidRDefault="0016183C">
      <w:pPr>
        <w:rPr>
          <w:b/>
          <w:sz w:val="28"/>
        </w:rPr>
      </w:pPr>
      <w:r>
        <w:rPr>
          <w:rFonts w:cs="Arial"/>
        </w:rPr>
        <w:tab/>
      </w:r>
    </w:p>
    <w:tbl>
      <w:tblPr>
        <w:tblW w:w="0" w:type="auto"/>
        <w:tblInd w:w="-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54"/>
        <w:gridCol w:w="7451"/>
      </w:tblGrid>
      <w:tr w:rsidR="00000000" w14:paraId="1B94DFB0" w14:textId="77777777">
        <w:trPr>
          <w:cantSplit/>
        </w:trPr>
        <w:tc>
          <w:tcPr>
            <w:tcW w:w="10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16284FE" w14:textId="77777777" w:rsidR="00000000" w:rsidRDefault="0016183C">
            <w:r>
              <w:rPr>
                <w:b/>
                <w:sz w:val="28"/>
              </w:rPr>
              <w:t>EMPLOYMENT SCAN</w:t>
            </w:r>
          </w:p>
        </w:tc>
      </w:tr>
      <w:tr w:rsidR="00000000" w14:paraId="1CCC863C" w14:textId="77777777">
        <w:trPr>
          <w:cantSplit/>
          <w:trHeight w:val="1982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9562D7E" w14:textId="77777777" w:rsidR="00000000" w:rsidRDefault="0016183C">
            <w:pPr>
              <w:jc w:val="center"/>
            </w:pPr>
            <w:r>
              <w:rPr>
                <w:b/>
              </w:rPr>
              <w:t>CYBUZZ SC INFOTECH PVT. LTD</w:t>
            </w:r>
          </w:p>
          <w:p w14:paraId="3A1C0A59" w14:textId="77777777" w:rsidR="00000000" w:rsidRDefault="0016183C">
            <w:pPr>
              <w:jc w:val="center"/>
            </w:pPr>
            <w:r>
              <w:t>NOIDA SEC 63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5CE6C" w14:textId="77777777" w:rsidR="00000000" w:rsidRDefault="0016183C">
            <w:pPr>
              <w:pStyle w:val="StyleBodyTextLucidaSansUnicode10ptBold"/>
              <w:spacing w:before="6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Designation : Software Developer </w:t>
            </w:r>
          </w:p>
          <w:p w14:paraId="1F8CFA20" w14:textId="77777777" w:rsidR="00000000" w:rsidRDefault="0016183C">
            <w:r>
              <w:t>From:- July-2015 to Present</w:t>
            </w:r>
          </w:p>
          <w:p w14:paraId="7E645EE2" w14:textId="77777777" w:rsidR="00000000" w:rsidRDefault="0016183C">
            <w:r>
              <w:t>Experience:- 10 months</w:t>
            </w:r>
          </w:p>
          <w:p w14:paraId="6B990C52" w14:textId="77777777" w:rsidR="00000000" w:rsidRDefault="0016183C">
            <w:r>
              <w:t>Notice: 1 Months</w:t>
            </w:r>
          </w:p>
          <w:p w14:paraId="697A8851" w14:textId="77777777" w:rsidR="00000000" w:rsidRDefault="0016183C"/>
        </w:tc>
      </w:tr>
      <w:tr w:rsidR="00000000" w14:paraId="2B20A86B" w14:textId="77777777">
        <w:trPr>
          <w:cantSplit/>
          <w:trHeight w:val="1982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D467A78" w14:textId="77777777" w:rsidR="00000000" w:rsidRDefault="0016183C">
            <w:pPr>
              <w:pStyle w:val="StyleBodyTextLucidaSansUnicode10ptBold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IWEBBIES WEB SOLUTIONS PVT. LTD.</w:t>
            </w:r>
          </w:p>
          <w:p w14:paraId="43D54328" w14:textId="77777777" w:rsidR="00000000" w:rsidRDefault="0016183C"/>
          <w:p w14:paraId="677E2F38" w14:textId="77777777" w:rsidR="00000000" w:rsidRDefault="0016183C">
            <w:pPr>
              <w:jc w:val="center"/>
            </w:pPr>
            <w:r>
              <w:t>MALVIYA NAGAR</w:t>
            </w:r>
          </w:p>
          <w:p w14:paraId="6EE66171" w14:textId="77777777" w:rsidR="00000000" w:rsidRDefault="0016183C">
            <w:pPr>
              <w:jc w:val="center"/>
            </w:pPr>
            <w:r>
              <w:t>NEW DELHI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50DAF" w14:textId="77777777" w:rsidR="00000000" w:rsidRDefault="0016183C">
            <w:pPr>
              <w:pStyle w:val="StyleBodyTextLucidaSansUnicode10ptBold"/>
              <w:spacing w:before="6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Designation : Software Engineer</w:t>
            </w:r>
          </w:p>
          <w:p w14:paraId="695AC01F" w14:textId="77777777" w:rsidR="00000000" w:rsidRDefault="0016183C">
            <w:r>
              <w:t>Fr</w:t>
            </w:r>
            <w:r>
              <w:t>om:- Dec-2014 to June-2015</w:t>
            </w:r>
          </w:p>
          <w:p w14:paraId="59896563" w14:textId="77777777" w:rsidR="00000000" w:rsidRDefault="0016183C">
            <w:r>
              <w:t>Experience:- 7 months</w:t>
            </w:r>
          </w:p>
          <w:p w14:paraId="07037809" w14:textId="77777777" w:rsidR="00000000" w:rsidRDefault="0016183C">
            <w:pPr>
              <w:pStyle w:val="StyleBodyTextLucidaSansUnicode10ptBold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E9DEB9" w14:textId="77777777" w:rsidR="00000000" w:rsidRDefault="0016183C">
      <w:pPr>
        <w:rPr>
          <w:rFonts w:cs="Arial"/>
        </w:rPr>
      </w:pPr>
    </w:p>
    <w:tbl>
      <w:tblPr>
        <w:tblW w:w="0" w:type="auto"/>
        <w:tblInd w:w="-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54"/>
        <w:gridCol w:w="7451"/>
      </w:tblGrid>
      <w:tr w:rsidR="00000000" w14:paraId="0A57B082" w14:textId="77777777">
        <w:trPr>
          <w:cantSplit/>
          <w:trHeight w:val="1982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D122E7C" w14:textId="77777777" w:rsidR="00000000" w:rsidRDefault="0016183C">
            <w:pPr>
              <w:pStyle w:val="StyleBodyTextLucidaSansUnicode10ptBold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TECHNOLOGY</w:t>
            </w:r>
          </w:p>
          <w:p w14:paraId="0D8E0545" w14:textId="77777777" w:rsidR="00000000" w:rsidRDefault="0016183C"/>
          <w:p w14:paraId="1C6CE0B7" w14:textId="77777777" w:rsidR="00000000" w:rsidRDefault="0016183C">
            <w:pPr>
              <w:jc w:val="center"/>
            </w:pPr>
            <w:r>
              <w:t>LAXMI NAGAR</w:t>
            </w:r>
          </w:p>
          <w:p w14:paraId="17F58C3F" w14:textId="77777777" w:rsidR="00000000" w:rsidRDefault="0016183C">
            <w:pPr>
              <w:jc w:val="center"/>
            </w:pPr>
            <w:r>
              <w:t>NEW DELHI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21677" w14:textId="77777777" w:rsidR="00000000" w:rsidRDefault="0016183C">
            <w:pPr>
              <w:pStyle w:val="StyleBodyTextLucidaSansUnicode10ptBold"/>
              <w:spacing w:before="6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Designation : Junior Software Developer </w:t>
            </w:r>
          </w:p>
          <w:p w14:paraId="4AF4BB4E" w14:textId="77777777" w:rsidR="00000000" w:rsidRDefault="0016183C">
            <w:r>
              <w:t>From:-May-2014 to Nov-2014</w:t>
            </w:r>
          </w:p>
          <w:p w14:paraId="29C284A4" w14:textId="77777777" w:rsidR="00000000" w:rsidRDefault="0016183C">
            <w:r>
              <w:t>Experience:- 6 months</w:t>
            </w:r>
          </w:p>
          <w:p w14:paraId="2667513C" w14:textId="77777777" w:rsidR="00000000" w:rsidRDefault="0016183C"/>
          <w:p w14:paraId="64A4337A" w14:textId="77777777" w:rsidR="00000000" w:rsidRDefault="0016183C"/>
        </w:tc>
      </w:tr>
    </w:tbl>
    <w:p w14:paraId="611B0EE4" w14:textId="77777777" w:rsidR="00000000" w:rsidRDefault="0016183C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0403"/>
      </w:tblGrid>
      <w:tr w:rsidR="00000000" w14:paraId="220D4546" w14:textId="77777777">
        <w:trPr>
          <w:trHeight w:val="315"/>
        </w:trPr>
        <w:tc>
          <w:tcPr>
            <w:tcW w:w="10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6172C59" w14:textId="77777777" w:rsidR="00000000" w:rsidRDefault="0016183C">
            <w:r>
              <w:rPr>
                <w:b/>
                <w:sz w:val="28"/>
                <w:szCs w:val="28"/>
              </w:rPr>
              <w:t>TECHNICAL SKILL</w:t>
            </w:r>
          </w:p>
        </w:tc>
      </w:tr>
    </w:tbl>
    <w:p w14:paraId="72275A54" w14:textId="77777777" w:rsidR="00000000" w:rsidRDefault="0016183C">
      <w:pPr>
        <w:pStyle w:val="Heading1"/>
        <w:rPr>
          <w:sz w:val="28"/>
          <w:szCs w:val="28"/>
        </w:rPr>
      </w:pPr>
    </w:p>
    <w:p w14:paraId="6AC148CA" w14:textId="77777777" w:rsidR="00000000" w:rsidRDefault="0016183C">
      <w:pPr>
        <w:rPr>
          <w:b/>
          <w:bCs/>
        </w:rPr>
      </w:pPr>
      <w:r>
        <w:rPr>
          <w:b/>
        </w:rPr>
        <w:t>Language</w:t>
      </w:r>
      <w:r>
        <w:t>:-PHP</w:t>
      </w:r>
    </w:p>
    <w:p w14:paraId="14126C64" w14:textId="77777777" w:rsidR="00000000" w:rsidRDefault="0016183C">
      <w:pPr>
        <w:rPr>
          <w:b/>
          <w:bCs/>
        </w:rPr>
      </w:pPr>
      <w:r>
        <w:rPr>
          <w:b/>
          <w:bCs/>
        </w:rPr>
        <w:t>Framework</w:t>
      </w:r>
      <w:r>
        <w:t>:- Codeigniter,NodeJS,MeteorJ</w:t>
      </w:r>
      <w:r>
        <w:t xml:space="preserve">S </w:t>
      </w:r>
    </w:p>
    <w:p w14:paraId="21D4E73C" w14:textId="77777777" w:rsidR="00000000" w:rsidRDefault="0016183C">
      <w:pPr>
        <w:rPr>
          <w:b/>
        </w:rPr>
      </w:pPr>
      <w:r>
        <w:rPr>
          <w:b/>
          <w:bCs/>
        </w:rPr>
        <w:t xml:space="preserve">CMS:- </w:t>
      </w:r>
      <w:r>
        <w:t>Wordpress</w:t>
      </w:r>
    </w:p>
    <w:p w14:paraId="7FB7B765" w14:textId="77777777" w:rsidR="00000000" w:rsidRDefault="0016183C">
      <w:pPr>
        <w:rPr>
          <w:b/>
        </w:rPr>
      </w:pPr>
      <w:r>
        <w:rPr>
          <w:b/>
        </w:rPr>
        <w:t>Other</w:t>
      </w:r>
      <w:r>
        <w:t>:- HTML, Java Script, Css,  Jquery, Ajax,AngularJS,Ionic</w:t>
      </w:r>
    </w:p>
    <w:p w14:paraId="46038C49" w14:textId="77777777" w:rsidR="00000000" w:rsidRDefault="0016183C">
      <w:pPr>
        <w:tabs>
          <w:tab w:val="left" w:pos="3465"/>
        </w:tabs>
        <w:rPr>
          <w:b/>
        </w:rPr>
      </w:pPr>
      <w:r>
        <w:rPr>
          <w:b/>
        </w:rPr>
        <w:t>Server</w:t>
      </w:r>
      <w:r>
        <w:t>:- Xampp, Wamp, Lampp</w:t>
      </w:r>
      <w:r>
        <w:tab/>
      </w:r>
    </w:p>
    <w:p w14:paraId="1129AA42" w14:textId="77777777" w:rsidR="00000000" w:rsidRDefault="0016183C">
      <w:r>
        <w:rPr>
          <w:b/>
        </w:rPr>
        <w:t>Database</w:t>
      </w:r>
      <w:r>
        <w:t>:- My Sql, Mongo</w:t>
      </w:r>
    </w:p>
    <w:p w14:paraId="0675625F" w14:textId="77777777" w:rsidR="00000000" w:rsidRDefault="0016183C"/>
    <w:p w14:paraId="604B996C" w14:textId="77777777" w:rsidR="00000000" w:rsidRDefault="0016183C"/>
    <w:p w14:paraId="4F49A5F1" w14:textId="77777777" w:rsidR="00000000" w:rsidRDefault="0016183C">
      <w:pPr>
        <w:rPr>
          <w:rFonts w:cs="Arial"/>
        </w:rPr>
      </w:pPr>
    </w:p>
    <w:tbl>
      <w:tblPr>
        <w:tblW w:w="0" w:type="auto"/>
        <w:tblInd w:w="-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55"/>
        <w:gridCol w:w="7450"/>
      </w:tblGrid>
      <w:tr w:rsidR="00000000" w14:paraId="7A641F4F" w14:textId="77777777">
        <w:trPr>
          <w:cantSplit/>
        </w:trPr>
        <w:tc>
          <w:tcPr>
            <w:tcW w:w="10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76FE2FE" w14:textId="77777777" w:rsidR="00000000" w:rsidRDefault="0016183C">
            <w:r>
              <w:rPr>
                <w:b/>
                <w:sz w:val="28"/>
              </w:rPr>
              <w:t>KEY PROJECT HANDLED</w:t>
            </w:r>
          </w:p>
        </w:tc>
      </w:tr>
      <w:tr w:rsidR="00000000" w14:paraId="332AC426" w14:textId="77777777">
        <w:trPr>
          <w:cantSplit/>
          <w:trHeight w:val="1982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E120F42" w14:textId="77777777" w:rsidR="00000000" w:rsidRDefault="0016183C">
            <w:pPr>
              <w:jc w:val="center"/>
              <w:rPr>
                <w:b/>
              </w:rPr>
            </w:pPr>
            <w:r>
              <w:rPr>
                <w:b/>
              </w:rPr>
              <w:t>Uttrakhand Dairy (Aanchal)</w:t>
            </w:r>
          </w:p>
          <w:p w14:paraId="45E05707" w14:textId="77777777" w:rsidR="00000000" w:rsidRDefault="0016183C">
            <w:pPr>
              <w:jc w:val="center"/>
              <w:rPr>
                <w:b/>
              </w:rPr>
            </w:pPr>
          </w:p>
          <w:p w14:paraId="4A7791B7" w14:textId="77777777" w:rsidR="00000000" w:rsidRDefault="0016183C">
            <w:pPr>
              <w:jc w:val="center"/>
            </w:pPr>
            <w:r>
              <w:t>www.aanchal.cybuzzsc.com</w:t>
            </w:r>
          </w:p>
        </w:tc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E0214" w14:textId="77777777" w:rsidR="00000000" w:rsidRDefault="0016183C">
            <w:pPr>
              <w:pStyle w:val="StyleBodyTextLucidaSansUnicode10ptBold"/>
              <w:spacing w:before="6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Environment :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Node, Meteor, Mongo</w:t>
            </w:r>
          </w:p>
          <w:p w14:paraId="6242A8FB" w14:textId="77777777" w:rsidR="00000000" w:rsidRDefault="0016183C">
            <w:pPr>
              <w:rPr>
                <w:b/>
              </w:rPr>
            </w:pPr>
            <w:r>
              <w:rPr>
                <w:b/>
              </w:rPr>
              <w:t xml:space="preserve">Team Size </w:t>
            </w:r>
            <w:r>
              <w:rPr>
                <w:b/>
              </w:rPr>
              <w:t>:</w:t>
            </w:r>
            <w:r>
              <w:t xml:space="preserve"> 3</w:t>
            </w:r>
          </w:p>
          <w:p w14:paraId="32599EB8" w14:textId="77777777" w:rsidR="00000000" w:rsidRDefault="0016183C">
            <w:r>
              <w:rPr>
                <w:b/>
              </w:rPr>
              <w:t xml:space="preserve">Details : </w:t>
            </w:r>
            <w:r>
              <w:rPr>
                <w:rFonts w:cs="Arial"/>
              </w:rPr>
              <w:t xml:space="preserve"> It’s a dairy project of uttrakhand government based on node,meteor and mongodb.</w:t>
            </w:r>
          </w:p>
        </w:tc>
      </w:tr>
      <w:tr w:rsidR="00000000" w14:paraId="3730A793" w14:textId="77777777">
        <w:trPr>
          <w:cantSplit/>
          <w:trHeight w:val="1982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AB3AE57" w14:textId="77777777" w:rsidR="00000000" w:rsidRDefault="0016183C">
            <w:pPr>
              <w:pStyle w:val="StyleBodyTextLucidaSansUnicode10ptBol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TATA POWER</w:t>
            </w:r>
          </w:p>
          <w:p w14:paraId="2A33EC7D" w14:textId="77777777" w:rsidR="00000000" w:rsidRDefault="0016183C">
            <w:pPr>
              <w:pStyle w:val="StyleBodyTextLucidaSansUnicode10ptBol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(PETS)</w:t>
            </w:r>
          </w:p>
          <w:p w14:paraId="250449AF" w14:textId="77777777" w:rsidR="00000000" w:rsidRDefault="0016183C">
            <w:pPr>
              <w:pStyle w:val="StyleBodyTextLucidaSansUnicode10ptBol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8B82FC" w14:textId="77777777" w:rsidR="00000000" w:rsidRDefault="0016183C">
            <w:pPr>
              <w:pStyle w:val="StyleBodyTextLucidaSansUnicode10ptBold"/>
              <w:jc w:val="center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www.petsenergysolutions.com</w:t>
            </w:r>
          </w:p>
        </w:tc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CD12A" w14:textId="77777777" w:rsidR="00000000" w:rsidRDefault="0016183C">
            <w:pPr>
              <w:pStyle w:val="StyleBodyTextLucidaSansUnicode10ptBold"/>
              <w:spacing w:before="6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Environment :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PHP, Javascript, jQuery, Ajax</w:t>
            </w:r>
          </w:p>
          <w:p w14:paraId="19612D60" w14:textId="77777777" w:rsidR="00000000" w:rsidRDefault="0016183C">
            <w:pPr>
              <w:rPr>
                <w:b/>
              </w:rPr>
            </w:pPr>
            <w:r>
              <w:rPr>
                <w:b/>
              </w:rPr>
              <w:t>Team Size :</w:t>
            </w:r>
            <w:r>
              <w:t xml:space="preserve"> 4</w:t>
            </w:r>
          </w:p>
          <w:p w14:paraId="40166BC1" w14:textId="77777777" w:rsidR="00000000" w:rsidRDefault="0016183C">
            <w:r>
              <w:rPr>
                <w:b/>
              </w:rPr>
              <w:t xml:space="preserve">Details : </w:t>
            </w:r>
            <w:r>
              <w:rPr>
                <w:rFonts w:cs="Arial"/>
              </w:rPr>
              <w:t xml:space="preserve"> PETS is a web based software which are used </w:t>
            </w:r>
            <w:r>
              <w:rPr>
                <w:rFonts w:cs="Arial"/>
              </w:rPr>
              <w:t>to sell and buy power from different exchanges.</w:t>
            </w:r>
          </w:p>
        </w:tc>
      </w:tr>
    </w:tbl>
    <w:p w14:paraId="609991C9" w14:textId="77777777" w:rsidR="00000000" w:rsidRDefault="0016183C">
      <w:pPr>
        <w:rPr>
          <w:rFonts w:cs="Arial"/>
        </w:rPr>
      </w:pPr>
    </w:p>
    <w:tbl>
      <w:tblPr>
        <w:tblW w:w="0" w:type="auto"/>
        <w:tblInd w:w="-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54"/>
        <w:gridCol w:w="7451"/>
      </w:tblGrid>
      <w:tr w:rsidR="00000000" w14:paraId="6EF8A42B" w14:textId="77777777">
        <w:trPr>
          <w:cantSplit/>
          <w:trHeight w:val="1982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E7AAE9F" w14:textId="77777777" w:rsidR="00000000" w:rsidRDefault="0016183C">
            <w:pPr>
              <w:pStyle w:val="StyleBodyTextLucidaSansUnicode10ptBold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</w:t>
            </w:r>
          </w:p>
          <w:p w14:paraId="438A0B76" w14:textId="77777777" w:rsidR="00000000" w:rsidRDefault="0016183C">
            <w:pPr>
              <w:jc w:val="center"/>
            </w:pPr>
          </w:p>
          <w:p w14:paraId="21E697E5" w14:textId="77777777" w:rsidR="00000000" w:rsidRDefault="0016183C">
            <w:pPr>
              <w:jc w:val="center"/>
            </w:pPr>
            <w:r>
              <w:t>www.samsweb.in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DE07E" w14:textId="77777777" w:rsidR="00000000" w:rsidRDefault="0016183C">
            <w:pPr>
              <w:pStyle w:val="StyleBodyTextLucidaSansUnicode10ptBold"/>
              <w:spacing w:before="6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Environment 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PHP(Codeigniter), Mongodb, Mysql, javascript, jQuery</w:t>
            </w:r>
          </w:p>
          <w:p w14:paraId="7A7A135E" w14:textId="77777777" w:rsidR="00000000" w:rsidRDefault="0016183C">
            <w:pPr>
              <w:rPr>
                <w:b/>
              </w:rPr>
            </w:pPr>
            <w:r>
              <w:rPr>
                <w:b/>
              </w:rPr>
              <w:t>Team Size :</w:t>
            </w:r>
            <w:r>
              <w:t xml:space="preserve"> 4</w:t>
            </w:r>
          </w:p>
          <w:p w14:paraId="3845F5EF" w14:textId="77777777" w:rsidR="00000000" w:rsidRDefault="0016183C">
            <w:r>
              <w:rPr>
                <w:b/>
              </w:rPr>
              <w:t xml:space="preserve">Details : </w:t>
            </w:r>
            <w:r>
              <w:rPr>
                <w:rFonts w:cs="Arial"/>
              </w:rPr>
              <w:t xml:space="preserve"> SAMS is (Student Automation and Management System) is also web based software which are used </w:t>
            </w:r>
            <w:r>
              <w:rPr>
                <w:rFonts w:cs="Arial"/>
              </w:rPr>
              <w:t>by many school.</w:t>
            </w:r>
          </w:p>
        </w:tc>
      </w:tr>
    </w:tbl>
    <w:p w14:paraId="53BEF75D" w14:textId="77777777" w:rsidR="00000000" w:rsidRDefault="0016183C">
      <w:pPr>
        <w:rPr>
          <w:rFonts w:cs="Arial"/>
        </w:rPr>
      </w:pPr>
    </w:p>
    <w:tbl>
      <w:tblPr>
        <w:tblW w:w="0" w:type="auto"/>
        <w:tblInd w:w="-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54"/>
        <w:gridCol w:w="7451"/>
      </w:tblGrid>
      <w:tr w:rsidR="00000000" w14:paraId="428C3711" w14:textId="77777777">
        <w:trPr>
          <w:cantSplit/>
          <w:trHeight w:val="1982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0247A6F" w14:textId="77777777" w:rsidR="00000000" w:rsidRDefault="0016183C">
            <w:pPr>
              <w:pStyle w:val="StyleBodyTextLucidaSansUnicode10ptBold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APPSCUBO</w:t>
            </w:r>
          </w:p>
          <w:p w14:paraId="7279D162" w14:textId="77777777" w:rsidR="00000000" w:rsidRDefault="0016183C">
            <w:pPr>
              <w:jc w:val="center"/>
            </w:pPr>
          </w:p>
          <w:p w14:paraId="46628D5E" w14:textId="77777777" w:rsidR="00000000" w:rsidRDefault="0016183C">
            <w:pPr>
              <w:jc w:val="center"/>
            </w:pPr>
            <w:r>
              <w:t>www.appscubo.com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63739" w14:textId="77777777" w:rsidR="00000000" w:rsidRDefault="0016183C">
            <w:pPr>
              <w:pStyle w:val="StyleBodyTextLucidaSansUnicode10ptBold"/>
              <w:spacing w:before="6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Environment :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PHP, HTML, CSS, JAVA SCRIPT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 Jquery</w:t>
            </w:r>
          </w:p>
          <w:p w14:paraId="2E116B03" w14:textId="77777777" w:rsidR="00000000" w:rsidRDefault="0016183C">
            <w:pPr>
              <w:rPr>
                <w:b/>
              </w:rPr>
            </w:pPr>
            <w:r>
              <w:rPr>
                <w:b/>
              </w:rPr>
              <w:t>Team Size :</w:t>
            </w:r>
            <w:r>
              <w:t xml:space="preserve"> 2</w:t>
            </w:r>
          </w:p>
          <w:p w14:paraId="6D431BBE" w14:textId="77777777" w:rsidR="00000000" w:rsidRDefault="0016183C">
            <w:r>
              <w:rPr>
                <w:b/>
              </w:rPr>
              <w:t xml:space="preserve">Details : </w:t>
            </w:r>
            <w:r>
              <w:rPr>
                <w:rFonts w:cs="Arial"/>
              </w:rPr>
              <w:t xml:space="preserve"> </w:t>
            </w:r>
            <w:r>
              <w:t>Appscubo</w:t>
            </w:r>
            <w:r>
              <w:rPr>
                <w:rFonts w:cs="Arial"/>
              </w:rPr>
              <w:t xml:space="preserve"> is a facebook fun app based on php, facebook api.</w:t>
            </w:r>
          </w:p>
        </w:tc>
      </w:tr>
    </w:tbl>
    <w:p w14:paraId="18296883" w14:textId="77777777" w:rsidR="00000000" w:rsidRDefault="0016183C">
      <w:pPr>
        <w:rPr>
          <w:rFonts w:cs="Arial"/>
        </w:rPr>
      </w:pPr>
    </w:p>
    <w:tbl>
      <w:tblPr>
        <w:tblW w:w="0" w:type="auto"/>
        <w:tblInd w:w="-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54"/>
        <w:gridCol w:w="7451"/>
      </w:tblGrid>
      <w:tr w:rsidR="00000000" w14:paraId="4499EBB9" w14:textId="77777777">
        <w:trPr>
          <w:cantSplit/>
          <w:trHeight w:val="1982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79B1B32" w14:textId="77777777" w:rsidR="00000000" w:rsidRDefault="0016183C">
            <w:pPr>
              <w:pStyle w:val="StyleBodyTextLucidaSansUnicode10ptBold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PROJECT HANDLED</w:t>
            </w:r>
          </w:p>
          <w:p w14:paraId="646F0A14" w14:textId="77777777" w:rsidR="00000000" w:rsidRDefault="0016183C"/>
          <w:p w14:paraId="12E294F5" w14:textId="77777777" w:rsidR="00000000" w:rsidRDefault="0016183C">
            <w:pPr>
              <w:jc w:val="center"/>
            </w:pP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93FDE" w14:textId="77777777" w:rsidR="00000000" w:rsidRDefault="0016183C">
            <w:pPr>
              <w:pStyle w:val="StyleBodyTextLucidaSansUnicode10ptBold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CYBUZZ SUPPORT:-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www.appcpl-app.cybuzz.sc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B93D85A" w14:textId="77777777" w:rsidR="00000000" w:rsidRDefault="0016183C">
            <w:pPr>
              <w:pStyle w:val="StyleBodyTextLucidaSansUnicode10ptBold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BUZZ-TA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LKIES:-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www.buzztalkies.com</w:t>
            </w:r>
          </w:p>
          <w:p w14:paraId="51DFD115" w14:textId="77777777" w:rsidR="00000000" w:rsidRDefault="0016183C">
            <w:pPr>
              <w:pStyle w:val="StyleBodyTextLucidaSansUnicode10ptBold"/>
              <w:spacing w:before="6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HELLO CARGO:-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www.hellocargo.com</w:t>
            </w:r>
          </w:p>
          <w:p w14:paraId="1264EB0C" w14:textId="77777777" w:rsidR="00000000" w:rsidRDefault="0016183C">
            <w:pPr>
              <w:pStyle w:val="StyleBodyTextLucidaSansUnicode10ptBold"/>
              <w:spacing w:before="6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14:paraId="5FF4F32B" w14:textId="77777777" w:rsidR="00000000" w:rsidRDefault="0016183C">
      <w:pPr>
        <w:rPr>
          <w:color w:val="000000"/>
        </w:rPr>
      </w:pPr>
    </w:p>
    <w:p w14:paraId="5321A617" w14:textId="77777777" w:rsidR="00000000" w:rsidRDefault="0016183C">
      <w:pPr>
        <w:rPr>
          <w:color w:val="000000"/>
        </w:rPr>
      </w:pPr>
    </w:p>
    <w:tbl>
      <w:tblPr>
        <w:tblW w:w="0" w:type="auto"/>
        <w:tblInd w:w="-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54"/>
        <w:gridCol w:w="7451"/>
      </w:tblGrid>
      <w:tr w:rsidR="00000000" w14:paraId="546C08E0" w14:textId="77777777">
        <w:trPr>
          <w:cantSplit/>
          <w:trHeight w:val="289"/>
        </w:trPr>
        <w:tc>
          <w:tcPr>
            <w:tcW w:w="10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CEDA8A8" w14:textId="77777777" w:rsidR="00000000" w:rsidRDefault="0016183C">
            <w:r>
              <w:rPr>
                <w:b/>
                <w:sz w:val="28"/>
              </w:rPr>
              <w:t>EDUCATIONAL QUALIFICATION</w:t>
            </w:r>
          </w:p>
        </w:tc>
      </w:tr>
      <w:tr w:rsidR="00000000" w14:paraId="3B21836C" w14:textId="77777777">
        <w:trPr>
          <w:cantSplit/>
          <w:trHeight w:val="1817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F9D5D07" w14:textId="77777777" w:rsidR="00000000" w:rsidRDefault="0016183C">
            <w:pPr>
              <w:pStyle w:val="StyleBodyTextLucidaSansUnicode10ptBol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DIPLOMA </w:t>
            </w:r>
          </w:p>
          <w:p w14:paraId="6306C5B5" w14:textId="77777777" w:rsidR="00000000" w:rsidRDefault="0016183C">
            <w:pPr>
              <w:pStyle w:val="StyleBodyTextLucidaSansUnicode10ptBol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</w:p>
          <w:p w14:paraId="15DBADBD" w14:textId="77777777" w:rsidR="00000000" w:rsidRDefault="0016183C">
            <w:pPr>
              <w:pStyle w:val="StyleBodyTextLucidaSansUnicode10ptBold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SCIECNE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4DE3D" w14:textId="77777777" w:rsidR="00000000" w:rsidRDefault="0016183C">
            <w:pPr>
              <w:pStyle w:val="StyleBodyTextLucidaSansUnicode10ptBold"/>
              <w:spacing w:before="6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College : Shekhawati Polytechnic College </w:t>
            </w:r>
          </w:p>
          <w:p w14:paraId="7AEE94EF" w14:textId="77777777" w:rsidR="00000000" w:rsidRDefault="0016183C">
            <w:r>
              <w:t>Dept      : Computer Science</w:t>
            </w:r>
          </w:p>
          <w:p w14:paraId="2DD49FAB" w14:textId="77777777" w:rsidR="00000000" w:rsidRDefault="0016183C">
            <w:r>
              <w:t xml:space="preserve">Marks   : 72% </w:t>
            </w:r>
          </w:p>
          <w:p w14:paraId="50FE2CED" w14:textId="77777777" w:rsidR="00000000" w:rsidRDefault="0016183C">
            <w:r>
              <w:t>Year     : 2011-2014</w:t>
            </w:r>
          </w:p>
          <w:p w14:paraId="420E56B7" w14:textId="77777777" w:rsidR="00000000" w:rsidRDefault="0016183C">
            <w:pPr>
              <w:pStyle w:val="StyleBodyTextLucidaSansUnicode10ptBold"/>
            </w:pPr>
          </w:p>
        </w:tc>
      </w:tr>
      <w:tr w:rsidR="00000000" w14:paraId="217E20AB" w14:textId="77777777">
        <w:trPr>
          <w:cantSplit/>
          <w:trHeight w:val="815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FBB9104" w14:textId="77777777" w:rsidR="00000000" w:rsidRDefault="0016183C">
            <w:r>
              <w:rPr>
                <w:b/>
              </w:rPr>
              <w:lastRenderedPageBreak/>
              <w:t>HIGH SCHOOL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70492" w14:textId="77777777" w:rsidR="00000000" w:rsidRDefault="0016183C">
            <w:r>
              <w:rPr>
                <w:b/>
              </w:rPr>
              <w:t>School  : Nav</w:t>
            </w:r>
            <w:r>
              <w:rPr>
                <w:b/>
              </w:rPr>
              <w:t xml:space="preserve"> Jeevan Mission School Kasia Kushinagar (U.P.)</w:t>
            </w:r>
          </w:p>
          <w:p w14:paraId="6D371EC4" w14:textId="77777777" w:rsidR="00000000" w:rsidRDefault="0016183C">
            <w:r>
              <w:t>Board   : C.B.S.E.</w:t>
            </w:r>
          </w:p>
          <w:p w14:paraId="76A43B36" w14:textId="77777777" w:rsidR="00000000" w:rsidRDefault="0016183C">
            <w:r>
              <w:t>Marks   : 60%</w:t>
            </w:r>
          </w:p>
          <w:p w14:paraId="15808A1F" w14:textId="77777777" w:rsidR="00000000" w:rsidRDefault="0016183C">
            <w:r>
              <w:t>Year     : 2010</w:t>
            </w:r>
          </w:p>
          <w:p w14:paraId="7F3F7258" w14:textId="77777777" w:rsidR="00000000" w:rsidRDefault="0016183C"/>
          <w:p w14:paraId="401284D1" w14:textId="77777777" w:rsidR="00000000" w:rsidRDefault="0016183C"/>
        </w:tc>
      </w:tr>
    </w:tbl>
    <w:p w14:paraId="7EB7F252" w14:textId="77777777" w:rsidR="00000000" w:rsidRDefault="0016183C"/>
    <w:p w14:paraId="71D82873" w14:textId="77777777" w:rsidR="00000000" w:rsidRDefault="0016183C"/>
    <w:p w14:paraId="0C94BCF1" w14:textId="77777777" w:rsidR="00000000" w:rsidRDefault="0016183C"/>
    <w:p w14:paraId="41211216" w14:textId="77777777" w:rsidR="00000000" w:rsidRDefault="0016183C"/>
    <w:p w14:paraId="2CBFBA19" w14:textId="77777777" w:rsidR="00000000" w:rsidRDefault="0016183C">
      <w:pPr>
        <w:rPr>
          <w:rFonts w:cs="Arial"/>
          <w:sz w:val="2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0182"/>
      </w:tblGrid>
      <w:tr w:rsidR="00000000" w14:paraId="59BF8722" w14:textId="77777777">
        <w:tc>
          <w:tcPr>
            <w:tcW w:w="10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2531E55" w14:textId="77777777" w:rsidR="00000000" w:rsidRDefault="0016183C">
            <w:r>
              <w:rPr>
                <w:b/>
                <w:color w:val="000000"/>
                <w:sz w:val="28"/>
                <w:szCs w:val="28"/>
              </w:rPr>
              <w:t>HOBBIES</w:t>
            </w:r>
          </w:p>
        </w:tc>
      </w:tr>
    </w:tbl>
    <w:p w14:paraId="23AFFE8B" w14:textId="77777777" w:rsidR="00000000" w:rsidRDefault="0016183C">
      <w:pPr>
        <w:rPr>
          <w:color w:val="000000"/>
        </w:rPr>
      </w:pPr>
    </w:p>
    <w:p w14:paraId="31C4D025" w14:textId="77777777" w:rsidR="00000000" w:rsidRDefault="0016183C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Playing Cricket</w:t>
      </w:r>
    </w:p>
    <w:p w14:paraId="6671F760" w14:textId="77777777" w:rsidR="00000000" w:rsidRDefault="0016183C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Listening Music</w:t>
      </w:r>
    </w:p>
    <w:p w14:paraId="3D2C1935" w14:textId="77777777" w:rsidR="00000000" w:rsidRDefault="0016183C">
      <w:pPr>
        <w:ind w:left="720"/>
        <w:rPr>
          <w:rFonts w:cs="Aria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0182"/>
      </w:tblGrid>
      <w:tr w:rsidR="00000000" w14:paraId="44B80BAF" w14:textId="77777777">
        <w:tc>
          <w:tcPr>
            <w:tcW w:w="10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CFDF58" w14:textId="77777777" w:rsidR="00000000" w:rsidRDefault="0016183C">
            <w:r>
              <w:rPr>
                <w:b/>
                <w:sz w:val="28"/>
                <w:szCs w:val="28"/>
              </w:rPr>
              <w:t>STRENGTH</w:t>
            </w:r>
          </w:p>
        </w:tc>
      </w:tr>
    </w:tbl>
    <w:p w14:paraId="63A514CF" w14:textId="77777777" w:rsidR="00000000" w:rsidRDefault="0016183C">
      <w:pPr>
        <w:rPr>
          <w:color w:val="000000"/>
        </w:rPr>
      </w:pPr>
    </w:p>
    <w:p w14:paraId="4F1C3A0A" w14:textId="77777777" w:rsidR="00000000" w:rsidRDefault="0016183C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Punctuality</w:t>
      </w:r>
    </w:p>
    <w:p w14:paraId="08EB809B" w14:textId="77777777" w:rsidR="00000000" w:rsidRDefault="0016183C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Quick-Learner</w:t>
      </w:r>
    </w:p>
    <w:p w14:paraId="4DB16E29" w14:textId="77777777" w:rsidR="00000000" w:rsidRDefault="0016183C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Self-Motivator</w:t>
      </w:r>
    </w:p>
    <w:p w14:paraId="2ADBE90C" w14:textId="77777777" w:rsidR="00000000" w:rsidRDefault="0016183C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Positive Attitute</w:t>
      </w:r>
    </w:p>
    <w:p w14:paraId="51883625" w14:textId="77777777" w:rsidR="00000000" w:rsidRDefault="0016183C">
      <w:pPr>
        <w:ind w:left="720"/>
        <w:rPr>
          <w:color w:val="000000"/>
        </w:rPr>
      </w:pPr>
    </w:p>
    <w:p w14:paraId="7191F989" w14:textId="77777777" w:rsidR="00000000" w:rsidRDefault="0016183C">
      <w:pPr>
        <w:rPr>
          <w:rFonts w:cs="Arial"/>
          <w:color w:val="000000"/>
        </w:rPr>
      </w:pPr>
    </w:p>
    <w:p w14:paraId="081F03A5" w14:textId="77777777" w:rsidR="00000000" w:rsidRDefault="0016183C">
      <w:pPr>
        <w:pStyle w:val="Default"/>
        <w:shd w:val="clear" w:color="auto" w:fill="C0C0C0"/>
        <w:rPr>
          <w:b/>
          <w:bCs/>
        </w:rPr>
      </w:pPr>
      <w:r>
        <w:rPr>
          <w:b/>
          <w:sz w:val="28"/>
          <w:szCs w:val="28"/>
          <w:lang w:val="en-US"/>
        </w:rPr>
        <w:t>PERSONAL PARTICULARS</w:t>
      </w:r>
    </w:p>
    <w:p w14:paraId="28DB829F" w14:textId="77777777" w:rsidR="00000000" w:rsidRDefault="0016183C">
      <w:pPr>
        <w:widowControl w:val="0"/>
        <w:autoSpaceDE w:val="0"/>
        <w:spacing w:before="100" w:after="100"/>
        <w:rPr>
          <w:b/>
          <w:bCs/>
        </w:rPr>
      </w:pPr>
      <w:r>
        <w:rPr>
          <w:b/>
          <w:bCs/>
        </w:rPr>
        <w:t>Father's Name</w:t>
      </w:r>
      <w:r>
        <w:t xml:space="preserve">   </w:t>
      </w:r>
      <w:r>
        <w:t xml:space="preserve">       </w:t>
      </w:r>
      <w:r>
        <w:tab/>
      </w:r>
      <w:r>
        <w:tab/>
      </w:r>
      <w:r>
        <w:rPr>
          <w:b/>
        </w:rPr>
        <w:t>:</w:t>
      </w:r>
      <w:r>
        <w:t xml:space="preserve">        Dinesh Madhesiya</w:t>
      </w:r>
      <w:r>
        <w:rPr>
          <w:b/>
          <w:bCs/>
        </w:rPr>
        <w:br/>
        <w:t xml:space="preserve">Date of Birth             </w:t>
      </w:r>
      <w:r>
        <w:rPr>
          <w:b/>
          <w:bCs/>
        </w:rPr>
        <w:tab/>
      </w:r>
      <w:r>
        <w:rPr>
          <w:b/>
          <w:bCs/>
        </w:rPr>
        <w:tab/>
        <w:t xml:space="preserve">:        </w:t>
      </w:r>
      <w:r>
        <w:t>13</w:t>
      </w:r>
      <w:r>
        <w:rPr>
          <w:vertAlign w:val="superscript"/>
        </w:rPr>
        <w:t>th</w:t>
      </w:r>
      <w:r>
        <w:t xml:space="preserve"> June 1995              </w:t>
      </w:r>
      <w:r>
        <w:br/>
      </w:r>
      <w:r>
        <w:rPr>
          <w:b/>
          <w:bCs/>
        </w:rPr>
        <w:t xml:space="preserve">Marital status          </w:t>
      </w:r>
      <w:r>
        <w:rPr>
          <w:b/>
          <w:bCs/>
        </w:rPr>
        <w:tab/>
      </w:r>
      <w:r>
        <w:rPr>
          <w:b/>
          <w:bCs/>
        </w:rPr>
        <w:tab/>
        <w:t xml:space="preserve">:        </w:t>
      </w:r>
      <w:r>
        <w:t>Unmarried</w:t>
      </w:r>
      <w:r>
        <w:br/>
      </w:r>
      <w:r>
        <w:rPr>
          <w:b/>
          <w:bCs/>
        </w:rPr>
        <w:t xml:space="preserve">Gender                     </w:t>
      </w:r>
      <w:r>
        <w:tab/>
      </w:r>
      <w:r>
        <w:tab/>
      </w:r>
      <w:r>
        <w:rPr>
          <w:b/>
          <w:bCs/>
        </w:rPr>
        <w:t xml:space="preserve">:        </w:t>
      </w:r>
      <w:r>
        <w:t>Male</w:t>
      </w:r>
    </w:p>
    <w:p w14:paraId="082ED1A7" w14:textId="77777777" w:rsidR="00000000" w:rsidRDefault="0016183C">
      <w:pPr>
        <w:widowControl w:val="0"/>
        <w:autoSpaceDE w:val="0"/>
        <w:spacing w:before="100" w:after="100"/>
        <w:rPr>
          <w:b/>
        </w:rPr>
      </w:pPr>
      <w:r>
        <w:rPr>
          <w:b/>
          <w:bCs/>
        </w:rPr>
        <w:t xml:space="preserve">Citizenship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       </w:t>
      </w:r>
      <w:r>
        <w:t>Indian</w:t>
      </w:r>
    </w:p>
    <w:p w14:paraId="072D9683" w14:textId="77777777" w:rsidR="00000000" w:rsidRDefault="0016183C">
      <w:pPr>
        <w:widowControl w:val="0"/>
        <w:autoSpaceDE w:val="0"/>
        <w:spacing w:before="100" w:after="100"/>
      </w:pPr>
      <w:r>
        <w:rPr>
          <w:b/>
        </w:rPr>
        <w:t xml:space="preserve">Languages Known  </w:t>
      </w:r>
      <w:r>
        <w:rPr>
          <w:b/>
        </w:rPr>
        <w:tab/>
      </w:r>
      <w:r>
        <w:rPr>
          <w:b/>
        </w:rPr>
        <w:tab/>
        <w:t>:</w:t>
      </w:r>
      <w:r>
        <w:t xml:space="preserve">        English</w:t>
      </w:r>
      <w:r>
        <w:t xml:space="preserve">,Hindi. </w:t>
      </w:r>
    </w:p>
    <w:p w14:paraId="7AF3E4D2" w14:textId="77777777" w:rsidR="00000000" w:rsidRDefault="0016183C">
      <w:pPr>
        <w:widowControl w:val="0"/>
        <w:autoSpaceDE w:val="0"/>
        <w:spacing w:before="100" w:after="100"/>
      </w:pPr>
    </w:p>
    <w:p w14:paraId="799E4632" w14:textId="77777777" w:rsidR="00000000" w:rsidRDefault="0016183C">
      <w:pPr>
        <w:widowControl w:val="0"/>
        <w:autoSpaceDE w:val="0"/>
        <w:spacing w:before="100" w:after="100"/>
        <w:rPr>
          <w:b/>
          <w:bCs/>
        </w:rPr>
      </w:pPr>
    </w:p>
    <w:p w14:paraId="47F7DA62" w14:textId="77777777" w:rsidR="00000000" w:rsidRDefault="0016183C">
      <w:pPr>
        <w:widowControl w:val="0"/>
        <w:autoSpaceDE w:val="0"/>
        <w:spacing w:after="200" w:line="276" w:lineRule="auto"/>
        <w:rPr>
          <w:b/>
          <w:bCs/>
        </w:rPr>
      </w:pPr>
      <w:r>
        <w:pict w14:anchorId="7918811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pt;margin-top:5pt;width:494.15pt;height:57.95pt;z-index:1;mso-wrap-distance-left:0;mso-wrap-distance-right:9.05pt;mso-position-horizontal:absolute;mso-position-horizontal-relative:margin;mso-position-vertical:absolute;mso-position-vertical-relative:text" stroked="f">
            <v:fill color2="black"/>
            <v:textbox inset="0,0,0,0">
              <w:txbxContent>
                <w:tbl>
                  <w:tblPr>
                    <w:tblW w:w="0" w:type="auto"/>
                    <w:tblInd w:w="115" w:type="dxa"/>
                    <w:tblLayout w:type="fixed"/>
                    <w:tblCellMar>
                      <w:left w:w="115" w:type="dxa"/>
                      <w:right w:w="1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906"/>
                  </w:tblGrid>
                  <w:tr w:rsidR="00000000" w14:paraId="3CDD9B56" w14:textId="77777777">
                    <w:trPr>
                      <w:trHeight w:val="339"/>
                    </w:trPr>
                    <w:tc>
                      <w:tcPr>
                        <w:tcW w:w="9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0C0C0"/>
                      </w:tcPr>
                      <w:p w14:paraId="3C1CEDDA" w14:textId="77777777" w:rsidR="00000000" w:rsidRDefault="0016183C">
                        <w:pPr>
                          <w:pStyle w:val="Heading3"/>
                          <w:tabs>
                            <w:tab w:val="left" w:pos="8685"/>
                          </w:tabs>
                          <w:ind w:left="0" w:hanging="720"/>
                        </w:pPr>
                        <w:r>
                          <w:rPr>
                            <w:color w:val="auto"/>
                            <w:u w:val="none"/>
                          </w:rPr>
                          <w:t xml:space="preserve">   </w:t>
                        </w:r>
                        <w:r>
                          <w:rPr>
                            <w:color w:val="auto"/>
                            <w:u w:val="none"/>
                          </w:rPr>
                          <w:t>DECLARATION</w:t>
                        </w:r>
                        <w:r>
                          <w:rPr>
                            <w:color w:val="auto"/>
                            <w:u w:val="none"/>
                          </w:rPr>
                          <w:tab/>
                        </w:r>
                      </w:p>
                    </w:tc>
                  </w:tr>
                  <w:tr w:rsidR="00000000" w14:paraId="515262E0" w14:textId="77777777">
                    <w:trPr>
                      <w:trHeight w:val="813"/>
                    </w:trPr>
                    <w:tc>
                      <w:tcPr>
                        <w:tcW w:w="9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14:paraId="1C9D1599" w14:textId="77777777" w:rsidR="00000000" w:rsidRDefault="0016183C">
                        <w:pPr>
                          <w:ind w:firstLine="684"/>
                          <w:jc w:val="both"/>
                        </w:pPr>
                        <w:r>
                          <w:rPr>
                            <w:sz w:val="28"/>
                            <w:szCs w:val="28"/>
                          </w:rPr>
                          <w:t>I hereby declare that all the information furnishe</w:t>
                        </w:r>
                        <w:r>
                          <w:rPr>
                            <w:sz w:val="28"/>
                            <w:szCs w:val="28"/>
                          </w:rPr>
                          <w:t>d above is true to the best of my knowledge and belief.</w:t>
                        </w:r>
                      </w:p>
                    </w:tc>
                  </w:tr>
                </w:tbl>
                <w:p w14:paraId="60A8127A" w14:textId="77777777" w:rsidR="00000000" w:rsidRDefault="0016183C">
                  <w:r>
                    <w:t xml:space="preserve"> </w:t>
                  </w:r>
                </w:p>
              </w:txbxContent>
            </v:textbox>
            <w10:wrap type="square"/>
          </v:shape>
        </w:pict>
      </w:r>
    </w:p>
    <w:p w14:paraId="0A81C2F0" w14:textId="77777777" w:rsidR="00000000" w:rsidRDefault="0016183C">
      <w:pPr>
        <w:widowControl w:val="0"/>
        <w:autoSpaceDE w:val="0"/>
        <w:spacing w:after="200" w:line="276" w:lineRule="auto"/>
      </w:pPr>
      <w:r>
        <w:t xml:space="preserve">Date:-                                                                                                                                    </w:t>
      </w:r>
    </w:p>
    <w:p w14:paraId="2F2022CB" w14:textId="77777777" w:rsidR="00000000" w:rsidRDefault="0016183C">
      <w:pPr>
        <w:widowControl w:val="0"/>
        <w:autoSpaceDE w:val="0"/>
        <w:spacing w:after="200" w:line="276" w:lineRule="auto"/>
      </w:pPr>
      <w:r>
        <w:t xml:space="preserve">                                                                                                        </w:t>
      </w:r>
      <w:r>
        <w:t xml:space="preserve">                                 (signature)</w:t>
      </w:r>
      <w:r>
        <w:br/>
        <w:t>Place:                                                                                                                            Kishan Kumar</w:t>
      </w:r>
    </w:p>
    <w:p w14:paraId="7EE382A9" w14:textId="77777777" w:rsidR="0016183C" w:rsidRDefault="0016183C"/>
    <w:sectPr w:rsidR="0016183C">
      <w:pgSz w:w="12240" w:h="15840"/>
      <w:pgMar w:top="567" w:right="1152" w:bottom="284" w:left="1152" w:header="720" w:footer="720" w:gutter="0"/>
      <w:pgBorders>
        <w:top w:val="thinThickSmallGap" w:sz="24" w:space="4" w:color="000000"/>
        <w:left w:val="thinThickSmallGap" w:sz="24" w:space="31" w:color="000000"/>
        <w:bottom w:val="thickThinSmallGap" w:sz="24" w:space="0" w:color="000000"/>
        <w:right w:val="thickThinSmallGap" w:sz="24" w:space="31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ans">
    <w:altName w:val="Arial"/>
    <w:charset w:val="01"/>
    <w:family w:val="swiss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520B"/>
    <w:rsid w:val="0016183C"/>
    <w:rsid w:val="00E9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32E99FD"/>
  <w15:chartTrackingRefBased/>
  <w15:docId w15:val="{5D33F509-AD4C-47B4-9A51-31A8446E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autoSpaceDE w:val="0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utoSpaceDE w:val="0"/>
      <w:ind w:left="360" w:firstLine="0"/>
      <w:outlineLvl w:val="2"/>
    </w:pPr>
    <w:rPr>
      <w:b/>
      <w:bCs/>
      <w:color w:val="6600CC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styleId="DefaultParagraphFont0">
    <w:name w:val="Default Paragraph Font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  <w:color w:val="auto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-DefaultParagraphFont">
    <w:name w:val="WW-Default Paragraph Font"/>
  </w:style>
  <w:style w:type="character" w:customStyle="1" w:styleId="Heading1Char">
    <w:name w:val="Heading 1 Char"/>
    <w:rPr>
      <w:b/>
      <w:bCs/>
      <w:sz w:val="24"/>
      <w:szCs w:val="24"/>
      <w:lang w:val="en-US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eading">
    <w:name w:val="Heading"/>
    <w:basedOn w:val="Normal"/>
    <w:next w:val="BodyText"/>
    <w:pPr>
      <w:jc w:val="center"/>
    </w:pPr>
    <w:rPr>
      <w:rFonts w:ascii="Verdana" w:hAnsi="Verdana" w:cs="Verdana"/>
      <w:b/>
      <w:bCs/>
      <w:u w:val="single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StyleBodyTextLucidaSansUnicode10ptBold">
    <w:name w:val="Style Body Text + Lucida Sans Unicode 10 pt Bold"/>
    <w:basedOn w:val="Heading"/>
    <w:pPr>
      <w:jc w:val="left"/>
    </w:pPr>
    <w:rPr>
      <w:rFonts w:ascii="Lucida Sans Unicode" w:hAnsi="Lucida Sans Unicode" w:cs="Lucida Sans Unicode"/>
      <w:sz w:val="20"/>
      <w:szCs w:val="20"/>
      <w:u w:val="none"/>
    </w:rPr>
  </w:style>
  <w:style w:type="paragraph" w:customStyle="1" w:styleId="Style20ptBottomSinglesolidlineAuto05ptLinewidth">
    <w:name w:val="Style 20 pt Bottom: (Single solid line Auto  0.5 pt Line width)"/>
    <w:basedOn w:val="Normal"/>
    <w:pPr>
      <w:pBdr>
        <w:top w:val="none" w:sz="0" w:space="0" w:color="000000"/>
        <w:left w:val="none" w:sz="0" w:space="0" w:color="000000"/>
        <w:bottom w:val="thinThickSmallGap" w:sz="24" w:space="1" w:color="000000"/>
        <w:right w:val="none" w:sz="0" w:space="0" w:color="000000"/>
      </w:pBdr>
    </w:pPr>
    <w:rPr>
      <w:sz w:val="40"/>
      <w:szCs w:val="40"/>
    </w:rPr>
  </w:style>
  <w:style w:type="paragraph" w:customStyle="1" w:styleId="Default">
    <w:name w:val="Default"/>
    <w:pPr>
      <w:widowControl w:val="0"/>
      <w:suppressAutoHyphens/>
    </w:pPr>
    <w:rPr>
      <w:sz w:val="24"/>
      <w:lang w:eastAsia="zh-CN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Compaq</dc:creator>
  <cp:keywords/>
  <dc:description/>
  <cp:lastModifiedBy>Kervin L. Vasquez</cp:lastModifiedBy>
  <cp:revision>2</cp:revision>
  <cp:lastPrinted>2013-06-13T03:53:00Z</cp:lastPrinted>
  <dcterms:created xsi:type="dcterms:W3CDTF">2019-12-13T18:30:00Z</dcterms:created>
  <dcterms:modified xsi:type="dcterms:W3CDTF">2019-12-13T18:30:00Z</dcterms:modified>
</cp:coreProperties>
</file>